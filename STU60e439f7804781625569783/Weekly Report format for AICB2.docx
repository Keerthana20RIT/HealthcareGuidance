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3C0F" w14:textId="77777777" w:rsidR="00AC50BB" w:rsidRDefault="00AC50BB" w:rsidP="00206FA8">
      <w:pPr>
        <w:jc w:val="center"/>
        <w:rPr>
          <w:sz w:val="36"/>
          <w:szCs w:val="36"/>
        </w:rPr>
      </w:pPr>
    </w:p>
    <w:p w14:paraId="08C508BF" w14:textId="6507E886" w:rsidR="00812E0C" w:rsidRPr="00206FA8" w:rsidRDefault="00206FA8" w:rsidP="00206FA8">
      <w:pPr>
        <w:jc w:val="center"/>
        <w:rPr>
          <w:sz w:val="36"/>
          <w:szCs w:val="36"/>
        </w:rPr>
      </w:pPr>
      <w:r w:rsidRPr="00206FA8">
        <w:rPr>
          <w:sz w:val="36"/>
          <w:szCs w:val="36"/>
        </w:rPr>
        <w:t>Weekly Report</w:t>
      </w:r>
    </w:p>
    <w:p w14:paraId="5C6BE42C" w14:textId="44C603C0" w:rsidR="00206FA8" w:rsidRPr="00206FA8" w:rsidRDefault="00206FA8" w:rsidP="00206FA8">
      <w:pPr>
        <w:jc w:val="center"/>
        <w:rPr>
          <w:sz w:val="36"/>
          <w:szCs w:val="36"/>
        </w:rPr>
      </w:pPr>
      <w:r w:rsidRPr="00206FA8">
        <w:rPr>
          <w:sz w:val="36"/>
          <w:szCs w:val="36"/>
        </w:rPr>
        <w:t>On</w:t>
      </w:r>
    </w:p>
    <w:p w14:paraId="24A030A8" w14:textId="354F3988" w:rsidR="00CE4A8D" w:rsidRDefault="00AC50BB" w:rsidP="00CE4A8D">
      <w:pPr>
        <w:jc w:val="center"/>
        <w:rPr>
          <w:sz w:val="36"/>
          <w:szCs w:val="36"/>
        </w:rPr>
      </w:pPr>
      <w:r w:rsidRPr="00AC50BB">
        <w:rPr>
          <w:sz w:val="36"/>
          <w:szCs w:val="36"/>
        </w:rPr>
        <w:t>“</w:t>
      </w:r>
      <w:r w:rsidR="00F1439C">
        <w:rPr>
          <w:sz w:val="36"/>
          <w:szCs w:val="36"/>
        </w:rPr>
        <w:t>HEALTH CARE GUIDANCE</w:t>
      </w:r>
      <w:r>
        <w:rPr>
          <w:sz w:val="36"/>
          <w:szCs w:val="36"/>
        </w:rPr>
        <w:t>”</w:t>
      </w:r>
    </w:p>
    <w:p w14:paraId="05BC780E" w14:textId="77777777" w:rsidR="00AC50BB" w:rsidRDefault="00AC50BB" w:rsidP="00206FA8">
      <w:pPr>
        <w:jc w:val="center"/>
        <w:rPr>
          <w:sz w:val="36"/>
          <w:szCs w:val="36"/>
        </w:rPr>
      </w:pPr>
    </w:p>
    <w:p w14:paraId="704B010C" w14:textId="11AF522B" w:rsidR="00206FA8" w:rsidRPr="00206FA8" w:rsidRDefault="00206FA8" w:rsidP="00206FA8">
      <w:pPr>
        <w:jc w:val="center"/>
        <w:rPr>
          <w:sz w:val="36"/>
          <w:szCs w:val="36"/>
        </w:rPr>
      </w:pPr>
      <w:r w:rsidRPr="00206FA8">
        <w:rPr>
          <w:sz w:val="36"/>
          <w:szCs w:val="36"/>
          <w:highlight w:val="yellow"/>
        </w:rPr>
        <w:t>Project Image</w:t>
      </w:r>
    </w:p>
    <w:p w14:paraId="781560EE" w14:textId="3CDE20D8" w:rsidR="00206FA8" w:rsidRDefault="00206FA8"/>
    <w:p w14:paraId="309EC175" w14:textId="1BBD146C" w:rsidR="00206FA8" w:rsidRDefault="00206FA8">
      <w:r>
        <w:t xml:space="preserve">          </w:t>
      </w:r>
    </w:p>
    <w:p w14:paraId="3FC52836" w14:textId="6D0796B4" w:rsidR="00AC50BB" w:rsidRDefault="000B4AA2">
      <w:r>
        <w:rPr>
          <w:noProof/>
        </w:rPr>
        <w:drawing>
          <wp:inline distT="0" distB="0" distL="0" distR="0" wp14:anchorId="5E23942C" wp14:editId="222240A6">
            <wp:extent cx="5731510" cy="3011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14:paraId="027E9597" w14:textId="4D3D7136" w:rsidR="00AC50BB" w:rsidRDefault="00AC50BB"/>
    <w:p w14:paraId="492CF6AA" w14:textId="5CFFC4A1" w:rsidR="00AC50BB" w:rsidRDefault="00AC50BB"/>
    <w:p w14:paraId="5B272B67" w14:textId="77777777" w:rsidR="00AC50BB" w:rsidRDefault="00AC50BB"/>
    <w:p w14:paraId="63F5183D" w14:textId="77777777" w:rsidR="000B4AA2" w:rsidRDefault="000B4AA2" w:rsidP="00206FA8">
      <w:pPr>
        <w:jc w:val="center"/>
        <w:rPr>
          <w:sz w:val="36"/>
          <w:szCs w:val="36"/>
        </w:rPr>
      </w:pPr>
    </w:p>
    <w:p w14:paraId="0CC065D9" w14:textId="77777777" w:rsidR="000B4AA2" w:rsidRDefault="000B4AA2" w:rsidP="00206FA8">
      <w:pPr>
        <w:jc w:val="center"/>
        <w:rPr>
          <w:sz w:val="36"/>
          <w:szCs w:val="36"/>
        </w:rPr>
      </w:pPr>
    </w:p>
    <w:p w14:paraId="18739903" w14:textId="77777777" w:rsidR="000B4AA2" w:rsidRDefault="000B4AA2" w:rsidP="00206FA8">
      <w:pPr>
        <w:jc w:val="center"/>
        <w:rPr>
          <w:sz w:val="36"/>
          <w:szCs w:val="36"/>
        </w:rPr>
      </w:pPr>
    </w:p>
    <w:p w14:paraId="180B4FE6" w14:textId="77777777" w:rsidR="000B4AA2" w:rsidRDefault="000B4AA2" w:rsidP="00206FA8">
      <w:pPr>
        <w:jc w:val="center"/>
        <w:rPr>
          <w:sz w:val="36"/>
          <w:szCs w:val="36"/>
        </w:rPr>
      </w:pPr>
    </w:p>
    <w:p w14:paraId="262B7190" w14:textId="77777777" w:rsidR="000B4AA2" w:rsidRDefault="000B4AA2" w:rsidP="00206FA8">
      <w:pPr>
        <w:jc w:val="center"/>
        <w:rPr>
          <w:sz w:val="36"/>
          <w:szCs w:val="36"/>
        </w:rPr>
      </w:pPr>
    </w:p>
    <w:p w14:paraId="7AF037B7" w14:textId="77777777" w:rsidR="000B4AA2" w:rsidRDefault="000B4AA2" w:rsidP="00206FA8">
      <w:pPr>
        <w:jc w:val="center"/>
        <w:rPr>
          <w:sz w:val="36"/>
          <w:szCs w:val="36"/>
        </w:rPr>
      </w:pPr>
    </w:p>
    <w:p w14:paraId="62FD2055" w14:textId="77777777" w:rsidR="000B4AA2" w:rsidRDefault="000B4AA2" w:rsidP="00206FA8">
      <w:pPr>
        <w:jc w:val="center"/>
        <w:rPr>
          <w:sz w:val="36"/>
          <w:szCs w:val="36"/>
        </w:rPr>
      </w:pPr>
    </w:p>
    <w:p w14:paraId="3E518640" w14:textId="77777777" w:rsidR="000B4AA2" w:rsidRDefault="000B4AA2" w:rsidP="00206FA8">
      <w:pPr>
        <w:jc w:val="center"/>
        <w:rPr>
          <w:sz w:val="36"/>
          <w:szCs w:val="36"/>
        </w:rPr>
      </w:pPr>
    </w:p>
    <w:p w14:paraId="5E860BAE" w14:textId="77777777" w:rsidR="000B4AA2" w:rsidRDefault="000B4AA2" w:rsidP="00206FA8">
      <w:pPr>
        <w:jc w:val="center"/>
        <w:rPr>
          <w:sz w:val="36"/>
          <w:szCs w:val="36"/>
        </w:rPr>
      </w:pPr>
    </w:p>
    <w:p w14:paraId="26A987C0" w14:textId="77777777" w:rsidR="000B4AA2" w:rsidRDefault="000B4AA2" w:rsidP="00206FA8">
      <w:pPr>
        <w:jc w:val="center"/>
        <w:rPr>
          <w:sz w:val="36"/>
          <w:szCs w:val="36"/>
        </w:rPr>
      </w:pPr>
    </w:p>
    <w:p w14:paraId="544B8D3F" w14:textId="577B0CDE" w:rsidR="00206FA8" w:rsidRDefault="00206FA8" w:rsidP="00206FA8">
      <w:pPr>
        <w:jc w:val="center"/>
        <w:rPr>
          <w:sz w:val="36"/>
          <w:szCs w:val="36"/>
        </w:rPr>
      </w:pPr>
      <w:r>
        <w:rPr>
          <w:sz w:val="36"/>
          <w:szCs w:val="36"/>
        </w:rPr>
        <w:t>Prepared</w:t>
      </w:r>
    </w:p>
    <w:p w14:paraId="10F6539E" w14:textId="08B9033C" w:rsidR="00206FA8" w:rsidRDefault="00206FA8" w:rsidP="00206FA8">
      <w:pPr>
        <w:jc w:val="center"/>
        <w:rPr>
          <w:sz w:val="36"/>
          <w:szCs w:val="36"/>
        </w:rPr>
      </w:pPr>
      <w:r w:rsidRPr="00206FA8">
        <w:rPr>
          <w:sz w:val="36"/>
          <w:szCs w:val="36"/>
        </w:rPr>
        <w:t>By</w:t>
      </w:r>
    </w:p>
    <w:p w14:paraId="3CBDCF17" w14:textId="77777777" w:rsidR="00AC50BB" w:rsidRPr="00206FA8" w:rsidRDefault="00AC50BB" w:rsidP="00206FA8">
      <w:pPr>
        <w:jc w:val="center"/>
        <w:rPr>
          <w:sz w:val="36"/>
          <w:szCs w:val="36"/>
        </w:rPr>
      </w:pPr>
    </w:p>
    <w:p w14:paraId="6D976303" w14:textId="79EE07EF" w:rsidR="00206FA8" w:rsidRPr="004E2A63" w:rsidRDefault="00F1439C" w:rsidP="00206FA8">
      <w:pPr>
        <w:jc w:val="center"/>
        <w:rPr>
          <w:rFonts w:ascii="Times New Roman" w:hAnsi="Times New Roman" w:cs="Times New Roman"/>
          <w:sz w:val="36"/>
          <w:szCs w:val="36"/>
        </w:rPr>
      </w:pPr>
      <w:r w:rsidRPr="004E2A63">
        <w:rPr>
          <w:rFonts w:ascii="Times New Roman" w:hAnsi="Times New Roman" w:cs="Times New Roman"/>
          <w:sz w:val="36"/>
          <w:szCs w:val="36"/>
        </w:rPr>
        <w:t>KEERTHANA V</w:t>
      </w:r>
    </w:p>
    <w:p w14:paraId="033A56AF" w14:textId="378BDD63" w:rsidR="00206FA8" w:rsidRPr="004E2A63" w:rsidRDefault="00206FA8" w:rsidP="00206FA8">
      <w:pPr>
        <w:jc w:val="center"/>
        <w:rPr>
          <w:rFonts w:ascii="Times New Roman" w:hAnsi="Times New Roman" w:cs="Times New Roman"/>
          <w:sz w:val="36"/>
          <w:szCs w:val="36"/>
        </w:rPr>
      </w:pPr>
      <w:r w:rsidRPr="004E2A63">
        <w:rPr>
          <w:rFonts w:ascii="Times New Roman" w:hAnsi="Times New Roman" w:cs="Times New Roman"/>
          <w:sz w:val="36"/>
          <w:szCs w:val="36"/>
        </w:rPr>
        <w:t xml:space="preserve">( </w:t>
      </w:r>
      <w:bookmarkStart w:id="0" w:name="_Hlk119433032"/>
      <w:r w:rsidR="00F1439C" w:rsidRPr="004E2A63">
        <w:rPr>
          <w:rFonts w:ascii="Times New Roman" w:hAnsi="Times New Roman" w:cs="Times New Roman"/>
          <w:sz w:val="24"/>
          <w:szCs w:val="24"/>
        </w:rPr>
        <w:t>STU60e439f7804781625569783</w:t>
      </w:r>
      <w:bookmarkEnd w:id="0"/>
      <w:r w:rsidRPr="004E2A63">
        <w:rPr>
          <w:rFonts w:ascii="Times New Roman" w:hAnsi="Times New Roman" w:cs="Times New Roman"/>
          <w:sz w:val="36"/>
          <w:szCs w:val="36"/>
        </w:rPr>
        <w:t>)</w:t>
      </w:r>
    </w:p>
    <w:p w14:paraId="57D1C732" w14:textId="2416F484" w:rsidR="00206FA8" w:rsidRPr="004E2A63" w:rsidRDefault="00206FA8" w:rsidP="00206FA8">
      <w:pPr>
        <w:jc w:val="center"/>
        <w:rPr>
          <w:rFonts w:ascii="Times New Roman" w:hAnsi="Times New Roman" w:cs="Times New Roman"/>
          <w:sz w:val="36"/>
          <w:szCs w:val="36"/>
        </w:rPr>
      </w:pPr>
      <w:r w:rsidRPr="004E2A63">
        <w:rPr>
          <w:rFonts w:ascii="Times New Roman" w:hAnsi="Times New Roman" w:cs="Times New Roman"/>
          <w:sz w:val="36"/>
          <w:szCs w:val="36"/>
        </w:rPr>
        <w:t>Department of Computer Engineering</w:t>
      </w:r>
    </w:p>
    <w:p w14:paraId="1CB18C7F" w14:textId="283062D7" w:rsidR="00206FA8" w:rsidRPr="004E2A63" w:rsidRDefault="00F1439C" w:rsidP="00206FA8">
      <w:pPr>
        <w:jc w:val="center"/>
        <w:rPr>
          <w:rFonts w:ascii="Times New Roman" w:hAnsi="Times New Roman" w:cs="Times New Roman"/>
          <w:sz w:val="36"/>
          <w:szCs w:val="36"/>
        </w:rPr>
      </w:pPr>
      <w:r w:rsidRPr="004E2A63">
        <w:rPr>
          <w:rFonts w:ascii="Times New Roman" w:hAnsi="Times New Roman" w:cs="Times New Roman"/>
          <w:sz w:val="36"/>
          <w:szCs w:val="36"/>
        </w:rPr>
        <w:t>Ramco Institute of Technology</w:t>
      </w:r>
    </w:p>
    <w:p w14:paraId="1FAF21D4" w14:textId="37C8D8A3" w:rsidR="00206FA8" w:rsidRPr="004E2A63" w:rsidRDefault="00F1439C" w:rsidP="00206FA8">
      <w:pPr>
        <w:jc w:val="center"/>
        <w:rPr>
          <w:rFonts w:ascii="Times New Roman" w:hAnsi="Times New Roman" w:cs="Times New Roman"/>
          <w:sz w:val="36"/>
          <w:szCs w:val="36"/>
        </w:rPr>
      </w:pPr>
      <w:r w:rsidRPr="004E2A63">
        <w:rPr>
          <w:rFonts w:ascii="Times New Roman" w:hAnsi="Times New Roman" w:cs="Times New Roman"/>
          <w:sz w:val="36"/>
          <w:szCs w:val="36"/>
        </w:rPr>
        <w:t>Anna University</w:t>
      </w:r>
    </w:p>
    <w:p w14:paraId="71A2FD84" w14:textId="77777777" w:rsidR="00206FA8" w:rsidRPr="004E2A63" w:rsidRDefault="00206FA8" w:rsidP="00206FA8">
      <w:pPr>
        <w:jc w:val="center"/>
        <w:rPr>
          <w:rFonts w:ascii="Times New Roman" w:hAnsi="Times New Roman" w:cs="Times New Roman"/>
          <w:sz w:val="36"/>
          <w:szCs w:val="36"/>
        </w:rPr>
      </w:pPr>
    </w:p>
    <w:p w14:paraId="6EDB1F72" w14:textId="6A1F8AC9" w:rsidR="00206FA8" w:rsidRPr="00206FA8" w:rsidRDefault="00206FA8" w:rsidP="00206FA8">
      <w:pPr>
        <w:jc w:val="center"/>
        <w:rPr>
          <w:sz w:val="36"/>
          <w:szCs w:val="36"/>
        </w:rPr>
      </w:pPr>
      <w:r w:rsidRPr="00206FA8">
        <w:rPr>
          <w:sz w:val="36"/>
          <w:szCs w:val="36"/>
        </w:rPr>
        <w:t>November 2022</w:t>
      </w:r>
    </w:p>
    <w:p w14:paraId="3E9A9612" w14:textId="208BAD44" w:rsidR="00206FA8" w:rsidRDefault="00206FA8">
      <w:r>
        <w:t xml:space="preserve"> </w:t>
      </w:r>
    </w:p>
    <w:p w14:paraId="2982DA2E" w14:textId="1BF8CD56" w:rsidR="00AC50BB" w:rsidRDefault="00AC50BB"/>
    <w:p w14:paraId="6B3AE6CE" w14:textId="77777777" w:rsidR="000B4AA2" w:rsidRDefault="000B4AA2" w:rsidP="00AC50BB">
      <w:pPr>
        <w:jc w:val="center"/>
        <w:rPr>
          <w:b/>
          <w:bCs/>
          <w:sz w:val="36"/>
          <w:szCs w:val="36"/>
        </w:rPr>
      </w:pPr>
    </w:p>
    <w:p w14:paraId="41CF0548" w14:textId="77777777" w:rsidR="000B4AA2" w:rsidRDefault="000B4AA2" w:rsidP="00AC50BB">
      <w:pPr>
        <w:jc w:val="center"/>
        <w:rPr>
          <w:b/>
          <w:bCs/>
          <w:sz w:val="36"/>
          <w:szCs w:val="36"/>
        </w:rPr>
      </w:pPr>
    </w:p>
    <w:p w14:paraId="2F6B6C83" w14:textId="77777777" w:rsidR="000B4AA2" w:rsidRDefault="000B4AA2" w:rsidP="00AC50BB">
      <w:pPr>
        <w:jc w:val="center"/>
        <w:rPr>
          <w:b/>
          <w:bCs/>
          <w:sz w:val="36"/>
          <w:szCs w:val="36"/>
        </w:rPr>
      </w:pPr>
    </w:p>
    <w:p w14:paraId="64BBBA17" w14:textId="77777777" w:rsidR="000B4AA2" w:rsidRDefault="000B4AA2" w:rsidP="00AC50BB">
      <w:pPr>
        <w:jc w:val="center"/>
        <w:rPr>
          <w:b/>
          <w:bCs/>
          <w:sz w:val="36"/>
          <w:szCs w:val="36"/>
        </w:rPr>
      </w:pPr>
    </w:p>
    <w:p w14:paraId="53D07560" w14:textId="77777777" w:rsidR="000B4AA2" w:rsidRDefault="000B4AA2" w:rsidP="00AC50BB">
      <w:pPr>
        <w:jc w:val="center"/>
        <w:rPr>
          <w:b/>
          <w:bCs/>
          <w:sz w:val="36"/>
          <w:szCs w:val="36"/>
        </w:rPr>
      </w:pPr>
    </w:p>
    <w:p w14:paraId="7F274578" w14:textId="77777777" w:rsidR="000B4AA2" w:rsidRDefault="000B4AA2" w:rsidP="00AC50BB">
      <w:pPr>
        <w:jc w:val="center"/>
        <w:rPr>
          <w:b/>
          <w:bCs/>
          <w:sz w:val="36"/>
          <w:szCs w:val="36"/>
        </w:rPr>
      </w:pPr>
    </w:p>
    <w:p w14:paraId="5B1EDAC1" w14:textId="77777777" w:rsidR="000B4AA2" w:rsidRDefault="000B4AA2" w:rsidP="00AC50BB">
      <w:pPr>
        <w:jc w:val="center"/>
        <w:rPr>
          <w:b/>
          <w:bCs/>
          <w:sz w:val="36"/>
          <w:szCs w:val="36"/>
        </w:rPr>
      </w:pPr>
    </w:p>
    <w:p w14:paraId="32EA1FAE" w14:textId="7CA0E7B1" w:rsidR="00AC50BB" w:rsidRDefault="00AC50BB" w:rsidP="00AC50BB">
      <w:pPr>
        <w:jc w:val="center"/>
        <w:rPr>
          <w:b/>
          <w:bCs/>
          <w:sz w:val="36"/>
          <w:szCs w:val="36"/>
        </w:rPr>
      </w:pPr>
      <w:r w:rsidRPr="00AC50BB">
        <w:rPr>
          <w:b/>
          <w:bCs/>
          <w:sz w:val="36"/>
          <w:szCs w:val="36"/>
        </w:rPr>
        <w:t>Week 1</w:t>
      </w:r>
    </w:p>
    <w:p w14:paraId="7509C16C" w14:textId="124E4D6A" w:rsidR="00AC50BB" w:rsidRDefault="00AC50BB" w:rsidP="00AC50BB">
      <w:pPr>
        <w:jc w:val="center"/>
        <w:rPr>
          <w:b/>
          <w:bCs/>
          <w:sz w:val="36"/>
          <w:szCs w:val="36"/>
        </w:rPr>
      </w:pPr>
    </w:p>
    <w:p w14:paraId="2C021399" w14:textId="38BF1431" w:rsidR="00AC50BB" w:rsidRDefault="00AC50BB" w:rsidP="00AC50BB">
      <w:pPr>
        <w:jc w:val="both"/>
        <w:rPr>
          <w:b/>
          <w:bCs/>
          <w:sz w:val="36"/>
          <w:szCs w:val="36"/>
        </w:rPr>
      </w:pPr>
      <w:r>
        <w:rPr>
          <w:b/>
          <w:bCs/>
          <w:sz w:val="36"/>
          <w:szCs w:val="36"/>
        </w:rPr>
        <w:t>Problem Statement:</w:t>
      </w:r>
    </w:p>
    <w:p w14:paraId="1008390B" w14:textId="77777777" w:rsidR="00DD5A82" w:rsidRPr="00DD5A82" w:rsidRDefault="00DD5A82" w:rsidP="00DD5A82">
      <w:pPr>
        <w:pStyle w:val="NormalWeb"/>
        <w:shd w:val="clear" w:color="auto" w:fill="FFFFFF"/>
        <w:spacing w:before="0" w:beforeAutospacing="0" w:after="384" w:afterAutospacing="0"/>
        <w:textAlignment w:val="baseline"/>
        <w:rPr>
          <w:color w:val="000000" w:themeColor="text1"/>
        </w:rPr>
      </w:pPr>
      <w:bookmarkStart w:id="1" w:name="_Hlk119433055"/>
      <w:r w:rsidRPr="00DD5A82">
        <w:rPr>
          <w:color w:val="000000" w:themeColor="text1"/>
        </w:rPr>
        <w:t xml:space="preserve">This is a software system that incorporates various factors needed for smooth working and management of a hospital. This hospital management system allows administrator to store and manage various products and related data. This includes the beds/normal accommodation/ICU accommodation as well as patient data. In case a new patient arrives, the administrator may check for bed availability in various hospital departments and allocate it accordingly as per the patient need. The system also stores the patient data in a </w:t>
      </w:r>
      <w:proofErr w:type="spellStart"/>
      <w:proofErr w:type="gramStart"/>
      <w:r w:rsidRPr="00DD5A82">
        <w:rPr>
          <w:color w:val="000000" w:themeColor="text1"/>
        </w:rPr>
        <w:t>well defined</w:t>
      </w:r>
      <w:proofErr w:type="spellEnd"/>
      <w:proofErr w:type="gramEnd"/>
      <w:r w:rsidRPr="00DD5A82">
        <w:rPr>
          <w:color w:val="000000" w:themeColor="text1"/>
        </w:rPr>
        <w:t xml:space="preserve"> manner. The patient details include his name, number, address and various health parameters. The software system uses ASp.net as a front end to design an interactive GUI and an </w:t>
      </w:r>
      <w:proofErr w:type="spellStart"/>
      <w:r w:rsidRPr="00DD5A82">
        <w:rPr>
          <w:color w:val="000000" w:themeColor="text1"/>
        </w:rPr>
        <w:t>Sql</w:t>
      </w:r>
      <w:proofErr w:type="spellEnd"/>
      <w:r w:rsidRPr="00DD5A82">
        <w:rPr>
          <w:color w:val="000000" w:themeColor="text1"/>
        </w:rPr>
        <w:t xml:space="preserve"> server to store its </w:t>
      </w:r>
      <w:proofErr w:type="gramStart"/>
      <w:r w:rsidRPr="00DD5A82">
        <w:rPr>
          <w:color w:val="000000" w:themeColor="text1"/>
        </w:rPr>
        <w:t>back end</w:t>
      </w:r>
      <w:proofErr w:type="gramEnd"/>
      <w:r w:rsidRPr="00DD5A82">
        <w:rPr>
          <w:color w:val="000000" w:themeColor="text1"/>
        </w:rPr>
        <w:t xml:space="preserve"> data. This </w:t>
      </w:r>
      <w:proofErr w:type="gramStart"/>
      <w:r w:rsidRPr="00DD5A82">
        <w:rPr>
          <w:color w:val="000000" w:themeColor="text1"/>
        </w:rPr>
        <w:t>back end</w:t>
      </w:r>
      <w:proofErr w:type="gramEnd"/>
      <w:r w:rsidRPr="00DD5A82">
        <w:rPr>
          <w:color w:val="000000" w:themeColor="text1"/>
        </w:rPr>
        <w:t xml:space="preserve"> data includes accommodation details and even related patient data for effectively managing a hospital.</w:t>
      </w:r>
    </w:p>
    <w:bookmarkEnd w:id="1"/>
    <w:p w14:paraId="5FC0D89F" w14:textId="6C4AE02C" w:rsidR="00AC50BB" w:rsidRDefault="00AC50BB" w:rsidP="00AC50BB">
      <w:pPr>
        <w:jc w:val="both"/>
        <w:rPr>
          <w:b/>
          <w:bCs/>
          <w:sz w:val="36"/>
          <w:szCs w:val="36"/>
        </w:rPr>
      </w:pPr>
      <w:r>
        <w:rPr>
          <w:b/>
          <w:bCs/>
          <w:sz w:val="36"/>
          <w:szCs w:val="36"/>
        </w:rPr>
        <w:t>Background of the Problem:</w:t>
      </w:r>
    </w:p>
    <w:p w14:paraId="0F86EEAD" w14:textId="5648AD92" w:rsidR="00AC50BB" w:rsidRPr="00D10991" w:rsidRDefault="00D10991" w:rsidP="00AC50BB">
      <w:pPr>
        <w:jc w:val="both"/>
        <w:rPr>
          <w:rFonts w:ascii="Times New Roman" w:hAnsi="Times New Roman" w:cs="Times New Roman"/>
          <w:b/>
          <w:bCs/>
          <w:sz w:val="24"/>
          <w:szCs w:val="24"/>
        </w:rPr>
      </w:pPr>
      <w:bookmarkStart w:id="2" w:name="_Hlk119433220"/>
      <w:r w:rsidRPr="00D10991">
        <w:rPr>
          <w:rFonts w:ascii="Times New Roman" w:hAnsi="Times New Roman" w:cs="Times New Roman"/>
          <w:sz w:val="24"/>
          <w:szCs w:val="24"/>
        </w:rPr>
        <w:t>This software will help the company to be more efficient in registration of their patients and manage appointments, records of patients. It enables doctors and admin to view and modify appointments schedules if required. The purpose of this project is to computerize all details regarding patient details and hospital details.</w:t>
      </w:r>
    </w:p>
    <w:bookmarkEnd w:id="2"/>
    <w:p w14:paraId="0184B2C6" w14:textId="77777777" w:rsidR="00D10991" w:rsidRDefault="00D10991" w:rsidP="00AC50BB">
      <w:pPr>
        <w:jc w:val="both"/>
        <w:rPr>
          <w:b/>
          <w:bCs/>
          <w:sz w:val="36"/>
          <w:szCs w:val="36"/>
        </w:rPr>
      </w:pPr>
    </w:p>
    <w:p w14:paraId="18678615" w14:textId="083F5AA2" w:rsidR="00AC50BB" w:rsidRDefault="00AC50BB" w:rsidP="00AC50BB">
      <w:pPr>
        <w:jc w:val="both"/>
        <w:rPr>
          <w:b/>
          <w:bCs/>
          <w:sz w:val="36"/>
          <w:szCs w:val="36"/>
        </w:rPr>
      </w:pPr>
      <w:r>
        <w:rPr>
          <w:b/>
          <w:bCs/>
          <w:sz w:val="36"/>
          <w:szCs w:val="36"/>
        </w:rPr>
        <w:t>User / Customer:</w:t>
      </w:r>
    </w:p>
    <w:p w14:paraId="4ACD6E45" w14:textId="77777777" w:rsidR="00D10991" w:rsidRPr="00D10991" w:rsidRDefault="00D10991" w:rsidP="00D10991">
      <w:pPr>
        <w:pStyle w:val="ListParagraph"/>
        <w:numPr>
          <w:ilvl w:val="0"/>
          <w:numId w:val="1"/>
        </w:numPr>
        <w:rPr>
          <w:rFonts w:ascii="Times New Roman" w:hAnsi="Times New Roman" w:cs="Times New Roman"/>
          <w:b/>
          <w:bCs/>
          <w:sz w:val="24"/>
          <w:szCs w:val="24"/>
        </w:rPr>
      </w:pPr>
      <w:bookmarkStart w:id="3" w:name="_Hlk119433104"/>
      <w:r w:rsidRPr="00D10991">
        <w:rPr>
          <w:rFonts w:ascii="Times New Roman" w:hAnsi="Times New Roman" w:cs="Times New Roman"/>
          <w:b/>
          <w:bCs/>
          <w:sz w:val="24"/>
          <w:szCs w:val="24"/>
        </w:rPr>
        <w:t>Admin login:</w:t>
      </w:r>
      <w:r w:rsidRPr="00D10991">
        <w:rPr>
          <w:rFonts w:ascii="Times New Roman" w:hAnsi="Times New Roman" w:cs="Times New Roman"/>
          <w:sz w:val="24"/>
          <w:szCs w:val="24"/>
        </w:rPr>
        <w:t xml:space="preserve"> Admin has an account in the system from where he administers all doctors' account and resources. </w:t>
      </w:r>
    </w:p>
    <w:p w14:paraId="460C1BBE" w14:textId="77777777" w:rsidR="00D10991" w:rsidRPr="00D10991" w:rsidRDefault="00D10991" w:rsidP="00D10991">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 xml:space="preserve">Doctor login: </w:t>
      </w:r>
      <w:r w:rsidRPr="00D10991">
        <w:rPr>
          <w:rFonts w:ascii="Times New Roman" w:hAnsi="Times New Roman" w:cs="Times New Roman"/>
          <w:sz w:val="24"/>
          <w:szCs w:val="24"/>
        </w:rPr>
        <w:t xml:space="preserve">Doctors' can create an account into the system by registering, and can view their related information like salary, patient assigned or treated. </w:t>
      </w:r>
    </w:p>
    <w:p w14:paraId="59911739" w14:textId="77777777" w:rsidR="00D10991" w:rsidRPr="00D10991" w:rsidRDefault="00D10991" w:rsidP="00D10991">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Tutor login:</w:t>
      </w:r>
      <w:r w:rsidRPr="00D10991">
        <w:rPr>
          <w:rFonts w:ascii="Times New Roman" w:hAnsi="Times New Roman" w:cs="Times New Roman"/>
          <w:sz w:val="24"/>
          <w:szCs w:val="24"/>
        </w:rPr>
        <w:t xml:space="preserve"> All the tutors are provided with an id and password to log onto the system and can view their assigned student's details.</w:t>
      </w:r>
    </w:p>
    <w:p w14:paraId="2E34BF53" w14:textId="77777777" w:rsidR="00D10991" w:rsidRPr="00D10991" w:rsidRDefault="00D10991" w:rsidP="00D10991">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Patient information:</w:t>
      </w:r>
      <w:r w:rsidRPr="00D10991">
        <w:rPr>
          <w:rFonts w:ascii="Times New Roman" w:hAnsi="Times New Roman" w:cs="Times New Roman"/>
          <w:sz w:val="24"/>
          <w:szCs w:val="24"/>
        </w:rPr>
        <w:t xml:space="preserve"> Admin can add or delete patient from the system. It maintains respective patient's details like the disease, kind of treatment taken, doctor consulted, tests taken, days of stay, and so on.</w:t>
      </w:r>
    </w:p>
    <w:p w14:paraId="389C8FEC" w14:textId="77777777" w:rsidR="00D10991" w:rsidRPr="00D10991" w:rsidRDefault="00D10991" w:rsidP="00D10991">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Doctor's information:</w:t>
      </w:r>
      <w:r w:rsidRPr="00D10991">
        <w:rPr>
          <w:rFonts w:ascii="Times New Roman" w:hAnsi="Times New Roman" w:cs="Times New Roman"/>
          <w:sz w:val="24"/>
          <w:szCs w:val="24"/>
        </w:rPr>
        <w:t xml:space="preserve"> Admin can view doctors' details and can even update them regularly such as updating salary, leaves taken, consulting timings etc.</w:t>
      </w:r>
    </w:p>
    <w:p w14:paraId="694A101F" w14:textId="77777777" w:rsidR="00D10991" w:rsidRPr="00D10991" w:rsidRDefault="00D10991" w:rsidP="00D10991">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Bed availability:</w:t>
      </w:r>
      <w:r w:rsidRPr="00D10991">
        <w:rPr>
          <w:rFonts w:ascii="Times New Roman" w:hAnsi="Times New Roman" w:cs="Times New Roman"/>
          <w:sz w:val="24"/>
          <w:szCs w:val="24"/>
        </w:rPr>
        <w:t xml:space="preserve"> The admin can keep a check on the beds available and allotted to patients in the hospital.</w:t>
      </w:r>
    </w:p>
    <w:p w14:paraId="595968BA" w14:textId="77777777" w:rsidR="00D10991" w:rsidRPr="00D10991" w:rsidRDefault="00D10991" w:rsidP="00D10991">
      <w:pPr>
        <w:pStyle w:val="ListParagraph"/>
        <w:numPr>
          <w:ilvl w:val="0"/>
          <w:numId w:val="1"/>
        </w:numPr>
        <w:rPr>
          <w:rFonts w:ascii="Times New Roman" w:hAnsi="Times New Roman" w:cs="Times New Roman"/>
          <w:b/>
          <w:bCs/>
          <w:sz w:val="24"/>
          <w:szCs w:val="24"/>
        </w:rPr>
      </w:pPr>
      <w:r w:rsidRPr="00D10991">
        <w:rPr>
          <w:rFonts w:ascii="Times New Roman" w:hAnsi="Times New Roman" w:cs="Times New Roman"/>
          <w:b/>
          <w:bCs/>
          <w:sz w:val="24"/>
          <w:szCs w:val="24"/>
        </w:rPr>
        <w:t>Resources tracking:</w:t>
      </w:r>
      <w:r w:rsidRPr="00D10991">
        <w:rPr>
          <w:rFonts w:ascii="Times New Roman" w:hAnsi="Times New Roman" w:cs="Times New Roman"/>
          <w:sz w:val="24"/>
          <w:szCs w:val="24"/>
        </w:rPr>
        <w:t xml:space="preserve"> Admin can even maintain a track of resources being utilized in the hospitals by the doctors and patients.</w:t>
      </w:r>
    </w:p>
    <w:p w14:paraId="56137DE3" w14:textId="77777777" w:rsidR="00D10991" w:rsidRPr="00D10991" w:rsidRDefault="00D10991" w:rsidP="00D10991">
      <w:pPr>
        <w:pStyle w:val="ListParagraph"/>
        <w:numPr>
          <w:ilvl w:val="0"/>
          <w:numId w:val="1"/>
        </w:numPr>
        <w:rPr>
          <w:rFonts w:ascii="Times New Roman" w:hAnsi="Times New Roman" w:cs="Times New Roman"/>
          <w:b/>
          <w:sz w:val="24"/>
          <w:szCs w:val="24"/>
        </w:rPr>
      </w:pPr>
      <w:r w:rsidRPr="00D10991">
        <w:rPr>
          <w:rFonts w:ascii="Times New Roman" w:hAnsi="Times New Roman" w:cs="Times New Roman"/>
          <w:b/>
          <w:bCs/>
          <w:sz w:val="24"/>
          <w:szCs w:val="24"/>
        </w:rPr>
        <w:lastRenderedPageBreak/>
        <w:t>Patient bill generation:</w:t>
      </w:r>
      <w:r w:rsidRPr="00D10991">
        <w:rPr>
          <w:rFonts w:ascii="Times New Roman" w:hAnsi="Times New Roman" w:cs="Times New Roman"/>
          <w:sz w:val="24"/>
          <w:szCs w:val="24"/>
        </w:rPr>
        <w:t xml:space="preserve"> The system automatically calculates the patient bill by considering the number of days of stay, and bed and resources charges incurred. </w:t>
      </w:r>
    </w:p>
    <w:p w14:paraId="3421C4BA" w14:textId="0E84D656" w:rsidR="00DC6348" w:rsidRDefault="00DC6348" w:rsidP="00AC50BB">
      <w:pPr>
        <w:jc w:val="center"/>
        <w:rPr>
          <w:b/>
          <w:bCs/>
          <w:sz w:val="36"/>
          <w:szCs w:val="36"/>
        </w:rPr>
      </w:pPr>
    </w:p>
    <w:p w14:paraId="69A58918" w14:textId="44B3787A" w:rsidR="00AC50BB" w:rsidRDefault="00AC50BB" w:rsidP="00AC50BB">
      <w:pPr>
        <w:jc w:val="center"/>
        <w:rPr>
          <w:b/>
          <w:bCs/>
          <w:sz w:val="36"/>
          <w:szCs w:val="36"/>
        </w:rPr>
      </w:pPr>
      <w:r>
        <w:rPr>
          <w:b/>
          <w:bCs/>
          <w:sz w:val="36"/>
          <w:szCs w:val="36"/>
        </w:rPr>
        <w:t>Week 2</w:t>
      </w:r>
    </w:p>
    <w:p w14:paraId="119925C5" w14:textId="3B4A9F1A" w:rsidR="00AC50BB" w:rsidRDefault="00AC50BB" w:rsidP="00AC50BB">
      <w:pPr>
        <w:jc w:val="center"/>
        <w:rPr>
          <w:b/>
          <w:bCs/>
          <w:sz w:val="36"/>
          <w:szCs w:val="36"/>
        </w:rPr>
      </w:pPr>
    </w:p>
    <w:p w14:paraId="38C68C8D" w14:textId="61B2B624" w:rsidR="00AC50BB" w:rsidRDefault="00AC50BB" w:rsidP="00AC50BB">
      <w:pPr>
        <w:jc w:val="both"/>
        <w:rPr>
          <w:b/>
          <w:bCs/>
          <w:sz w:val="36"/>
          <w:szCs w:val="36"/>
        </w:rPr>
      </w:pPr>
      <w:r>
        <w:rPr>
          <w:b/>
          <w:bCs/>
          <w:sz w:val="36"/>
          <w:szCs w:val="36"/>
        </w:rPr>
        <w:t>Proposed Solution:</w:t>
      </w:r>
    </w:p>
    <w:p w14:paraId="2BF45DDC" w14:textId="77777777" w:rsidR="00D10991" w:rsidRPr="00D10991" w:rsidRDefault="00D10991" w:rsidP="00D10991">
      <w:pPr>
        <w:rPr>
          <w:rFonts w:ascii="Times New Roman" w:hAnsi="Times New Roman" w:cs="Times New Roman"/>
          <w:sz w:val="24"/>
          <w:szCs w:val="24"/>
        </w:rPr>
      </w:pPr>
      <w:r w:rsidRPr="00D10991">
        <w:rPr>
          <w:rFonts w:ascii="Times New Roman" w:hAnsi="Times New Roman" w:cs="Times New Roman"/>
          <w:b/>
          <w:sz w:val="24"/>
          <w:szCs w:val="24"/>
        </w:rPr>
        <w:t>Software Requirements:</w:t>
      </w:r>
    </w:p>
    <w:p w14:paraId="58C17D9D" w14:textId="261A0C32" w:rsidR="00D10991" w:rsidRPr="00D10991" w:rsidRDefault="00D10991" w:rsidP="00D10991">
      <w:pPr>
        <w:pStyle w:val="ListParagraph"/>
        <w:numPr>
          <w:ilvl w:val="0"/>
          <w:numId w:val="3"/>
        </w:numPr>
        <w:rPr>
          <w:rFonts w:ascii="Times New Roman" w:hAnsi="Times New Roman" w:cs="Times New Roman"/>
          <w:sz w:val="24"/>
          <w:szCs w:val="24"/>
        </w:rPr>
      </w:pPr>
      <w:r w:rsidRPr="00D10991">
        <w:rPr>
          <w:rFonts w:ascii="Times New Roman" w:hAnsi="Times New Roman" w:cs="Times New Roman"/>
          <w:sz w:val="24"/>
          <w:szCs w:val="24"/>
        </w:rPr>
        <w:t>Windows</w:t>
      </w:r>
      <w:r w:rsidRPr="00D10991">
        <w:rPr>
          <w:rFonts w:ascii="Times New Roman" w:hAnsi="Times New Roman" w:cs="Times New Roman"/>
          <w:sz w:val="24"/>
          <w:szCs w:val="24"/>
        </w:rPr>
        <w:t xml:space="preserve"> 10</w:t>
      </w:r>
      <w:r w:rsidRPr="00D10991">
        <w:rPr>
          <w:rFonts w:ascii="Times New Roman" w:hAnsi="Times New Roman" w:cs="Times New Roman"/>
          <w:sz w:val="24"/>
          <w:szCs w:val="24"/>
        </w:rPr>
        <w:t xml:space="preserve"> </w:t>
      </w:r>
    </w:p>
    <w:p w14:paraId="11FCCED3" w14:textId="71564864" w:rsidR="00D10991" w:rsidRPr="00D10991" w:rsidRDefault="00D10991" w:rsidP="00D10991">
      <w:pPr>
        <w:pStyle w:val="ListParagraph"/>
        <w:numPr>
          <w:ilvl w:val="0"/>
          <w:numId w:val="3"/>
        </w:numPr>
        <w:rPr>
          <w:rFonts w:ascii="Times New Roman" w:hAnsi="Times New Roman" w:cs="Times New Roman"/>
          <w:sz w:val="24"/>
          <w:szCs w:val="24"/>
        </w:rPr>
      </w:pPr>
      <w:proofErr w:type="spellStart"/>
      <w:r w:rsidRPr="00D10991">
        <w:rPr>
          <w:rFonts w:ascii="Times New Roman" w:hAnsi="Times New Roman" w:cs="Times New Roman"/>
          <w:sz w:val="24"/>
          <w:szCs w:val="24"/>
        </w:rPr>
        <w:t>Sql</w:t>
      </w:r>
      <w:proofErr w:type="spellEnd"/>
      <w:r w:rsidRPr="00D10991">
        <w:rPr>
          <w:rFonts w:ascii="Times New Roman" w:hAnsi="Times New Roman" w:cs="Times New Roman"/>
          <w:sz w:val="24"/>
          <w:szCs w:val="24"/>
        </w:rPr>
        <w:t xml:space="preserve"> </w:t>
      </w:r>
    </w:p>
    <w:p w14:paraId="2A971F83" w14:textId="7AAF5B93" w:rsidR="00D10991" w:rsidRPr="00D10991" w:rsidRDefault="00D10991" w:rsidP="00D10991">
      <w:pPr>
        <w:pStyle w:val="ListParagraph"/>
        <w:numPr>
          <w:ilvl w:val="0"/>
          <w:numId w:val="3"/>
        </w:numPr>
        <w:rPr>
          <w:rFonts w:ascii="Times New Roman" w:hAnsi="Times New Roman" w:cs="Times New Roman"/>
          <w:b/>
          <w:sz w:val="24"/>
          <w:szCs w:val="24"/>
        </w:rPr>
      </w:pPr>
      <w:r w:rsidRPr="00D10991">
        <w:rPr>
          <w:rFonts w:ascii="Times New Roman" w:hAnsi="Times New Roman" w:cs="Times New Roman"/>
          <w:sz w:val="24"/>
          <w:szCs w:val="24"/>
        </w:rPr>
        <w:t>html</w:t>
      </w:r>
    </w:p>
    <w:p w14:paraId="02A0BA89" w14:textId="77777777" w:rsidR="00D10991" w:rsidRPr="00D10991" w:rsidRDefault="00D10991" w:rsidP="00D10991">
      <w:pPr>
        <w:rPr>
          <w:rFonts w:ascii="Times New Roman" w:hAnsi="Times New Roman" w:cs="Times New Roman"/>
          <w:sz w:val="24"/>
          <w:szCs w:val="24"/>
        </w:rPr>
      </w:pPr>
      <w:r w:rsidRPr="00D10991">
        <w:rPr>
          <w:rFonts w:ascii="Times New Roman" w:hAnsi="Times New Roman" w:cs="Times New Roman"/>
          <w:b/>
          <w:sz w:val="24"/>
          <w:szCs w:val="24"/>
        </w:rPr>
        <w:t>Hardware Components:</w:t>
      </w:r>
    </w:p>
    <w:p w14:paraId="6B20DA5B" w14:textId="77777777" w:rsidR="00D10991" w:rsidRPr="00D10991" w:rsidRDefault="00D10991" w:rsidP="00D10991">
      <w:pPr>
        <w:numPr>
          <w:ilvl w:val="0"/>
          <w:numId w:val="4"/>
        </w:numPr>
        <w:suppressAutoHyphens/>
        <w:spacing w:after="0" w:line="240" w:lineRule="auto"/>
        <w:rPr>
          <w:rFonts w:ascii="Times New Roman" w:hAnsi="Times New Roman" w:cs="Times New Roman"/>
          <w:sz w:val="24"/>
          <w:szCs w:val="24"/>
        </w:rPr>
      </w:pPr>
      <w:r w:rsidRPr="00D10991">
        <w:rPr>
          <w:rFonts w:ascii="Times New Roman" w:hAnsi="Times New Roman" w:cs="Times New Roman"/>
          <w:sz w:val="24"/>
          <w:szCs w:val="24"/>
        </w:rPr>
        <w:t>Processor – i3</w:t>
      </w:r>
    </w:p>
    <w:p w14:paraId="6665C4ED" w14:textId="77777777" w:rsidR="00D10991" w:rsidRPr="00D10991" w:rsidRDefault="00D10991" w:rsidP="00D10991">
      <w:pPr>
        <w:numPr>
          <w:ilvl w:val="0"/>
          <w:numId w:val="4"/>
        </w:numPr>
        <w:suppressAutoHyphens/>
        <w:spacing w:after="0" w:line="240" w:lineRule="auto"/>
        <w:rPr>
          <w:rFonts w:ascii="Times New Roman" w:hAnsi="Times New Roman" w:cs="Times New Roman"/>
          <w:sz w:val="24"/>
          <w:szCs w:val="24"/>
        </w:rPr>
      </w:pPr>
      <w:r w:rsidRPr="00D10991">
        <w:rPr>
          <w:rFonts w:ascii="Times New Roman" w:hAnsi="Times New Roman" w:cs="Times New Roman"/>
          <w:sz w:val="24"/>
          <w:szCs w:val="24"/>
        </w:rPr>
        <w:t>Hard Disk – 5 GB</w:t>
      </w:r>
    </w:p>
    <w:p w14:paraId="200278A5" w14:textId="0A1F232C" w:rsidR="00D10991" w:rsidRPr="00D10991" w:rsidRDefault="00D10991" w:rsidP="00D10991">
      <w:pPr>
        <w:pStyle w:val="ListParagraph"/>
        <w:numPr>
          <w:ilvl w:val="0"/>
          <w:numId w:val="4"/>
        </w:numPr>
        <w:jc w:val="both"/>
        <w:rPr>
          <w:rFonts w:ascii="Times New Roman" w:hAnsi="Times New Roman" w:cs="Times New Roman"/>
          <w:b/>
          <w:bCs/>
          <w:sz w:val="24"/>
          <w:szCs w:val="24"/>
        </w:rPr>
      </w:pPr>
      <w:r w:rsidRPr="00D10991">
        <w:rPr>
          <w:rFonts w:ascii="Times New Roman" w:hAnsi="Times New Roman" w:cs="Times New Roman"/>
          <w:sz w:val="24"/>
          <w:szCs w:val="24"/>
        </w:rPr>
        <w:t>Memory – 1GB RAM</w:t>
      </w:r>
    </w:p>
    <w:p w14:paraId="22F86C8F" w14:textId="77777777" w:rsidR="00D10991" w:rsidRPr="00D10991" w:rsidRDefault="00D10991" w:rsidP="00D10991">
      <w:pPr>
        <w:rPr>
          <w:rFonts w:ascii="Times New Roman" w:hAnsi="Times New Roman" w:cs="Times New Roman"/>
          <w:sz w:val="24"/>
          <w:szCs w:val="24"/>
        </w:rPr>
      </w:pPr>
      <w:bookmarkStart w:id="4" w:name="_Hlk119433236"/>
      <w:bookmarkEnd w:id="3"/>
      <w:r w:rsidRPr="00D10991">
        <w:rPr>
          <w:rFonts w:ascii="Times New Roman" w:hAnsi="Times New Roman" w:cs="Times New Roman"/>
          <w:b/>
          <w:bCs/>
          <w:sz w:val="24"/>
          <w:szCs w:val="24"/>
        </w:rPr>
        <w:t>Advantages:</w:t>
      </w:r>
    </w:p>
    <w:p w14:paraId="2F69612C" w14:textId="77777777" w:rsidR="00D10991" w:rsidRPr="00D10991" w:rsidRDefault="00D10991" w:rsidP="00D10991">
      <w:pPr>
        <w:pStyle w:val="ListParagraph"/>
        <w:numPr>
          <w:ilvl w:val="0"/>
          <w:numId w:val="2"/>
        </w:numPr>
        <w:rPr>
          <w:rFonts w:ascii="Times New Roman" w:hAnsi="Times New Roman" w:cs="Times New Roman"/>
          <w:sz w:val="24"/>
          <w:szCs w:val="24"/>
        </w:rPr>
      </w:pPr>
      <w:r w:rsidRPr="00D10991">
        <w:rPr>
          <w:rFonts w:ascii="Times New Roman" w:hAnsi="Times New Roman" w:cs="Times New Roman"/>
          <w:sz w:val="24"/>
          <w:szCs w:val="24"/>
        </w:rPr>
        <w:t>The system automates the manual procedure of managing hospital activities.</w:t>
      </w:r>
    </w:p>
    <w:p w14:paraId="78C1A9CD" w14:textId="77777777" w:rsidR="00D10991" w:rsidRPr="00D10991" w:rsidRDefault="00D10991" w:rsidP="00D10991">
      <w:pPr>
        <w:pStyle w:val="ListParagraph"/>
        <w:numPr>
          <w:ilvl w:val="0"/>
          <w:numId w:val="2"/>
        </w:numPr>
        <w:rPr>
          <w:rFonts w:ascii="Times New Roman" w:hAnsi="Times New Roman" w:cs="Times New Roman"/>
          <w:sz w:val="24"/>
          <w:szCs w:val="24"/>
        </w:rPr>
      </w:pPr>
      <w:r w:rsidRPr="00D10991">
        <w:rPr>
          <w:rFonts w:ascii="Times New Roman" w:hAnsi="Times New Roman" w:cs="Times New Roman"/>
          <w:sz w:val="24"/>
          <w:szCs w:val="24"/>
        </w:rPr>
        <w:t>Doctors can view their patients' treatment records and details easily.</w:t>
      </w:r>
    </w:p>
    <w:p w14:paraId="389C0EFD" w14:textId="77777777" w:rsidR="00D10991" w:rsidRPr="00D10991" w:rsidRDefault="00D10991" w:rsidP="00D10991">
      <w:pPr>
        <w:pStyle w:val="ListParagraph"/>
        <w:numPr>
          <w:ilvl w:val="0"/>
          <w:numId w:val="2"/>
        </w:numPr>
        <w:rPr>
          <w:rFonts w:ascii="Times New Roman" w:hAnsi="Times New Roman" w:cs="Times New Roman"/>
          <w:sz w:val="24"/>
          <w:szCs w:val="24"/>
        </w:rPr>
      </w:pPr>
      <w:r w:rsidRPr="00D10991">
        <w:rPr>
          <w:rFonts w:ascii="Times New Roman" w:hAnsi="Times New Roman" w:cs="Times New Roman"/>
          <w:sz w:val="24"/>
          <w:szCs w:val="24"/>
        </w:rPr>
        <w:t>With the help of this system admin can easily see bed availability and immediately allot it whenever any patient arrives without manually looking for bed availability.</w:t>
      </w:r>
    </w:p>
    <w:p w14:paraId="55F7E0F1" w14:textId="77777777" w:rsidR="00D10991" w:rsidRPr="00D10991" w:rsidRDefault="00D10991" w:rsidP="00D10991">
      <w:pPr>
        <w:pStyle w:val="ListParagraph"/>
        <w:numPr>
          <w:ilvl w:val="0"/>
          <w:numId w:val="2"/>
        </w:numPr>
        <w:rPr>
          <w:rFonts w:ascii="Times New Roman" w:hAnsi="Times New Roman" w:cs="Times New Roman"/>
          <w:sz w:val="24"/>
          <w:szCs w:val="24"/>
        </w:rPr>
      </w:pPr>
      <w:r w:rsidRPr="00D10991">
        <w:rPr>
          <w:rFonts w:ascii="Times New Roman" w:hAnsi="Times New Roman" w:cs="Times New Roman"/>
          <w:sz w:val="24"/>
          <w:szCs w:val="24"/>
        </w:rPr>
        <w:t>It even generates an instant bill thus eliminates the need of maintaining paper records for patient stay for each day.</w:t>
      </w:r>
    </w:p>
    <w:p w14:paraId="217D6002" w14:textId="77777777" w:rsidR="00D10991" w:rsidRPr="00D10991" w:rsidRDefault="00D10991" w:rsidP="00D10991">
      <w:pPr>
        <w:pStyle w:val="ListParagraph"/>
        <w:numPr>
          <w:ilvl w:val="0"/>
          <w:numId w:val="2"/>
        </w:numPr>
        <w:rPr>
          <w:rFonts w:ascii="Times New Roman" w:hAnsi="Times New Roman" w:cs="Times New Roman"/>
          <w:sz w:val="24"/>
          <w:szCs w:val="24"/>
        </w:rPr>
      </w:pPr>
      <w:r w:rsidRPr="00D10991">
        <w:rPr>
          <w:rFonts w:ascii="Times New Roman" w:hAnsi="Times New Roman" w:cs="Times New Roman"/>
          <w:sz w:val="24"/>
          <w:szCs w:val="24"/>
        </w:rPr>
        <w:t>The system is convenient and flexible to be used.</w:t>
      </w:r>
    </w:p>
    <w:p w14:paraId="61D8FA20" w14:textId="77777777" w:rsidR="00D10991" w:rsidRDefault="00D10991" w:rsidP="00D10991">
      <w:pPr>
        <w:pStyle w:val="ListParagraph"/>
        <w:numPr>
          <w:ilvl w:val="0"/>
          <w:numId w:val="2"/>
        </w:numPr>
        <w:rPr>
          <w:b/>
          <w:bCs/>
          <w:sz w:val="28"/>
          <w:szCs w:val="28"/>
        </w:rPr>
      </w:pPr>
      <w:r w:rsidRPr="00D10991">
        <w:rPr>
          <w:rFonts w:ascii="Times New Roman" w:hAnsi="Times New Roman" w:cs="Times New Roman"/>
          <w:sz w:val="24"/>
          <w:szCs w:val="24"/>
        </w:rPr>
        <w:t>It saves their time, efforts, money and resources</w:t>
      </w:r>
      <w:r>
        <w:rPr>
          <w:sz w:val="28"/>
          <w:szCs w:val="28"/>
        </w:rPr>
        <w:t>.</w:t>
      </w:r>
    </w:p>
    <w:bookmarkEnd w:id="4"/>
    <w:p w14:paraId="2005C7F1" w14:textId="77777777" w:rsidR="00D10991" w:rsidRDefault="00D10991" w:rsidP="00AC50BB">
      <w:pPr>
        <w:jc w:val="both"/>
        <w:rPr>
          <w:b/>
          <w:bCs/>
          <w:sz w:val="36"/>
          <w:szCs w:val="36"/>
        </w:rPr>
      </w:pPr>
    </w:p>
    <w:p w14:paraId="5FEA0504" w14:textId="44377EBC" w:rsidR="00AC50BB" w:rsidRDefault="00AC50BB" w:rsidP="00AC50BB">
      <w:pPr>
        <w:jc w:val="both"/>
        <w:rPr>
          <w:b/>
          <w:bCs/>
          <w:sz w:val="36"/>
          <w:szCs w:val="36"/>
        </w:rPr>
      </w:pPr>
      <w:r>
        <w:rPr>
          <w:b/>
          <w:bCs/>
          <w:sz w:val="36"/>
          <w:szCs w:val="36"/>
        </w:rPr>
        <w:t>Example of Existing Solution:</w:t>
      </w:r>
    </w:p>
    <w:p w14:paraId="53351DD2" w14:textId="363DEB15" w:rsidR="00242268" w:rsidRPr="00242268" w:rsidRDefault="00242268" w:rsidP="00AC50BB">
      <w:pPr>
        <w:jc w:val="both"/>
        <w:rPr>
          <w:b/>
          <w:bCs/>
          <w:sz w:val="24"/>
          <w:szCs w:val="24"/>
        </w:rPr>
      </w:pPr>
      <w:hyperlink r:id="rId8" w:history="1">
        <w:r w:rsidRPr="00242268">
          <w:rPr>
            <w:rStyle w:val="Hyperlink"/>
            <w:b/>
            <w:bCs/>
            <w:sz w:val="24"/>
            <w:szCs w:val="24"/>
          </w:rPr>
          <w:t>https://www.google.com/url?sa=i&amp;rct=j&amp;q=&amp;esrc=s&amp;source=web&amp;cd=&amp;cad=rja&amp;uact=8&amp;ved=0CAMQw7AJahcKEwiwk4KiorD7AhUAAAAAHQAAAAAQAg&amp;url=https%3A%2F%2Fwww.webalive.com.au%2Fbest-medical-and-healthcare-websites%2F&amp;psig=AOvVaw1Aadm_jps9wEjtqYrkkG5N&amp;ust=1668604438665948</w:t>
        </w:r>
      </w:hyperlink>
    </w:p>
    <w:p w14:paraId="578CFF98" w14:textId="5736507F" w:rsidR="00AC50BB" w:rsidRDefault="00AC50BB" w:rsidP="00AC50BB">
      <w:pPr>
        <w:jc w:val="both"/>
        <w:rPr>
          <w:b/>
          <w:bCs/>
          <w:sz w:val="36"/>
          <w:szCs w:val="36"/>
        </w:rPr>
      </w:pPr>
    </w:p>
    <w:p w14:paraId="2AB2B8EE" w14:textId="77777777" w:rsidR="00DC6348" w:rsidRDefault="00DC6348" w:rsidP="00AC50BB">
      <w:pPr>
        <w:jc w:val="both"/>
        <w:rPr>
          <w:b/>
          <w:bCs/>
          <w:sz w:val="36"/>
          <w:szCs w:val="36"/>
        </w:rPr>
      </w:pPr>
    </w:p>
    <w:p w14:paraId="022253EA" w14:textId="77777777" w:rsidR="00242268" w:rsidRDefault="00242268" w:rsidP="00AC50BB">
      <w:pPr>
        <w:jc w:val="center"/>
        <w:rPr>
          <w:b/>
          <w:bCs/>
          <w:sz w:val="36"/>
          <w:szCs w:val="36"/>
        </w:rPr>
      </w:pPr>
    </w:p>
    <w:p w14:paraId="61A7255A" w14:textId="33EC0FAE" w:rsidR="00AC50BB" w:rsidRDefault="00AC50BB" w:rsidP="00AC50BB">
      <w:pPr>
        <w:jc w:val="center"/>
        <w:rPr>
          <w:b/>
          <w:bCs/>
          <w:sz w:val="36"/>
          <w:szCs w:val="36"/>
        </w:rPr>
      </w:pPr>
      <w:r>
        <w:rPr>
          <w:b/>
          <w:bCs/>
          <w:sz w:val="36"/>
          <w:szCs w:val="36"/>
        </w:rPr>
        <w:t>Week 3</w:t>
      </w:r>
    </w:p>
    <w:p w14:paraId="6965382E" w14:textId="6B293E7C" w:rsidR="00AC50BB" w:rsidRDefault="00AC50BB" w:rsidP="00AC50BB">
      <w:pPr>
        <w:jc w:val="both"/>
        <w:rPr>
          <w:b/>
          <w:bCs/>
          <w:sz w:val="36"/>
          <w:szCs w:val="36"/>
        </w:rPr>
      </w:pPr>
    </w:p>
    <w:p w14:paraId="284F0BF7" w14:textId="0A18DB7C" w:rsidR="00AC50BB" w:rsidRDefault="00AC50BB" w:rsidP="00AC50BB">
      <w:pPr>
        <w:jc w:val="both"/>
        <w:rPr>
          <w:b/>
          <w:bCs/>
          <w:sz w:val="36"/>
          <w:szCs w:val="36"/>
        </w:rPr>
      </w:pPr>
      <w:r>
        <w:rPr>
          <w:b/>
          <w:bCs/>
          <w:sz w:val="36"/>
          <w:szCs w:val="36"/>
        </w:rPr>
        <w:t>User Flow:</w:t>
      </w:r>
    </w:p>
    <w:p w14:paraId="49CF93C4" w14:textId="394FB093" w:rsidR="00AC50BB" w:rsidRDefault="00242268" w:rsidP="00AC50BB">
      <w:pPr>
        <w:jc w:val="both"/>
        <w:rPr>
          <w:b/>
          <w:bCs/>
          <w:sz w:val="36"/>
          <w:szCs w:val="36"/>
        </w:rPr>
      </w:pPr>
      <w:r>
        <w:rPr>
          <w:noProof/>
        </w:rPr>
        <mc:AlternateContent>
          <mc:Choice Requires="wps">
            <w:drawing>
              <wp:inline distT="0" distB="0" distL="0" distR="0" wp14:anchorId="2611F5A2" wp14:editId="4B93F363">
                <wp:extent cx="304800" cy="304800"/>
                <wp:effectExtent l="0" t="0" r="0" b="0"/>
                <wp:docPr id="4" name="Rectangle 4" descr="Flowchart for the designed hospital management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3C81A" id="Rectangle 4" o:spid="_x0000_s1026" alt="Flowchart for the designed hospital management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2268">
        <w:t xml:space="preserve"> </w:t>
      </w:r>
      <w:r>
        <w:rPr>
          <w:noProof/>
        </w:rPr>
        <mc:AlternateContent>
          <mc:Choice Requires="wps">
            <w:drawing>
              <wp:inline distT="0" distB="0" distL="0" distR="0" wp14:anchorId="2A6C2F83" wp14:editId="57134952">
                <wp:extent cx="304800" cy="304800"/>
                <wp:effectExtent l="0" t="0" r="0" b="0"/>
                <wp:docPr id="6" name="Rectangle 6" descr="Flowchart for the designed hospital management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0CCD0" id="Rectangle 6" o:spid="_x0000_s1026" alt="Flowchart for the designed hospital management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2268">
        <w:t xml:space="preserve"> </w:t>
      </w:r>
      <w:r>
        <w:rPr>
          <w:noProof/>
        </w:rPr>
        <mc:AlternateContent>
          <mc:Choice Requires="wps">
            <w:drawing>
              <wp:inline distT="0" distB="0" distL="0" distR="0" wp14:anchorId="3A541E63" wp14:editId="1D4AACFB">
                <wp:extent cx="304800" cy="304800"/>
                <wp:effectExtent l="0" t="0" r="0" b="0"/>
                <wp:docPr id="8" name="Rectangle 8" descr="Flowchart for the designed hospital management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CD839" id="Rectangle 8" o:spid="_x0000_s1026" alt="Flowchart for the designed hospital management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2268">
        <w:rPr>
          <w:noProof/>
        </w:rPr>
        <w:t xml:space="preserve"> </w:t>
      </w:r>
      <w:r>
        <w:rPr>
          <w:noProof/>
        </w:rPr>
        <w:drawing>
          <wp:inline distT="0" distB="0" distL="0" distR="0" wp14:anchorId="23BCFFE1" wp14:editId="56F6AA60">
            <wp:extent cx="4116705" cy="633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42"/>
                    <a:stretch/>
                  </pic:blipFill>
                  <pic:spPr bwMode="auto">
                    <a:xfrm>
                      <a:off x="0" y="0"/>
                      <a:ext cx="4116705" cy="6334125"/>
                    </a:xfrm>
                    <a:prstGeom prst="rect">
                      <a:avLst/>
                    </a:prstGeom>
                    <a:ln>
                      <a:noFill/>
                    </a:ln>
                    <a:extLst>
                      <a:ext uri="{53640926-AAD7-44D8-BBD7-CCE9431645EC}">
                        <a14:shadowObscured xmlns:a14="http://schemas.microsoft.com/office/drawing/2010/main"/>
                      </a:ext>
                    </a:extLst>
                  </pic:spPr>
                </pic:pic>
              </a:graphicData>
            </a:graphic>
          </wp:inline>
        </w:drawing>
      </w:r>
    </w:p>
    <w:p w14:paraId="1DF7FC32" w14:textId="4D92DA56" w:rsidR="00AC50BB" w:rsidRDefault="00AC50BB" w:rsidP="00AC50BB">
      <w:pPr>
        <w:jc w:val="both"/>
        <w:rPr>
          <w:b/>
          <w:bCs/>
          <w:sz w:val="36"/>
          <w:szCs w:val="36"/>
        </w:rPr>
      </w:pPr>
    </w:p>
    <w:p w14:paraId="7E84B22F" w14:textId="43B4BB7F" w:rsidR="00AC50BB" w:rsidRDefault="00AC50BB" w:rsidP="00AC50BB">
      <w:pPr>
        <w:jc w:val="both"/>
        <w:rPr>
          <w:b/>
          <w:bCs/>
          <w:sz w:val="36"/>
          <w:szCs w:val="36"/>
        </w:rPr>
      </w:pPr>
    </w:p>
    <w:p w14:paraId="0789CBE2" w14:textId="4C5F6149" w:rsidR="00AC50BB" w:rsidRDefault="00AC50BB" w:rsidP="00AC50BB">
      <w:pPr>
        <w:jc w:val="both"/>
        <w:rPr>
          <w:b/>
          <w:bCs/>
          <w:sz w:val="36"/>
          <w:szCs w:val="36"/>
        </w:rPr>
      </w:pPr>
    </w:p>
    <w:p w14:paraId="0224129A" w14:textId="3CEA52B2" w:rsidR="00AC50BB" w:rsidRDefault="00AC50BB" w:rsidP="00AC50BB">
      <w:pPr>
        <w:jc w:val="both"/>
        <w:rPr>
          <w:b/>
          <w:bCs/>
          <w:sz w:val="36"/>
          <w:szCs w:val="36"/>
        </w:rPr>
      </w:pPr>
    </w:p>
    <w:p w14:paraId="04734BB7" w14:textId="562C55D0" w:rsidR="00AC50BB" w:rsidRDefault="00AC50BB" w:rsidP="00AC50BB">
      <w:pPr>
        <w:jc w:val="both"/>
        <w:rPr>
          <w:b/>
          <w:bCs/>
          <w:sz w:val="36"/>
          <w:szCs w:val="36"/>
        </w:rPr>
      </w:pPr>
    </w:p>
    <w:p w14:paraId="0EB1D2CA" w14:textId="718152BD" w:rsidR="00AC50BB" w:rsidRDefault="007A1596" w:rsidP="007A1596">
      <w:pPr>
        <w:rPr>
          <w:b/>
          <w:bCs/>
          <w:sz w:val="36"/>
          <w:szCs w:val="36"/>
        </w:rPr>
      </w:pPr>
      <w:r>
        <w:rPr>
          <w:b/>
          <w:bCs/>
          <w:sz w:val="36"/>
          <w:szCs w:val="36"/>
        </w:rPr>
        <w:t xml:space="preserve">                                               </w:t>
      </w:r>
      <w:r w:rsidR="00AC50BB">
        <w:rPr>
          <w:b/>
          <w:bCs/>
          <w:sz w:val="36"/>
          <w:szCs w:val="36"/>
        </w:rPr>
        <w:t>Week 4</w:t>
      </w:r>
    </w:p>
    <w:p w14:paraId="7F392FA4" w14:textId="4FE591A6" w:rsidR="00AC50BB" w:rsidRDefault="00AC50BB" w:rsidP="00AC50BB">
      <w:pPr>
        <w:jc w:val="both"/>
        <w:rPr>
          <w:b/>
          <w:bCs/>
          <w:sz w:val="36"/>
          <w:szCs w:val="36"/>
        </w:rPr>
      </w:pPr>
    </w:p>
    <w:p w14:paraId="35117CE0" w14:textId="04A2685B" w:rsidR="00AC50BB" w:rsidRDefault="00AC50BB" w:rsidP="00AC50BB">
      <w:pPr>
        <w:jc w:val="both"/>
        <w:rPr>
          <w:b/>
          <w:bCs/>
          <w:sz w:val="36"/>
          <w:szCs w:val="36"/>
        </w:rPr>
      </w:pPr>
      <w:r>
        <w:rPr>
          <w:b/>
          <w:bCs/>
          <w:sz w:val="36"/>
          <w:szCs w:val="36"/>
        </w:rPr>
        <w:t>Link for the Website (Hosted on GitHub)</w:t>
      </w:r>
      <w:r w:rsidR="00BC4E7E">
        <w:rPr>
          <w:b/>
          <w:bCs/>
          <w:sz w:val="36"/>
          <w:szCs w:val="36"/>
        </w:rPr>
        <w:t>:</w:t>
      </w:r>
    </w:p>
    <w:p w14:paraId="5FAEF855" w14:textId="27DC05A8" w:rsidR="00AC50BB" w:rsidRDefault="000B4AA2" w:rsidP="00AC50BB">
      <w:pPr>
        <w:jc w:val="both"/>
        <w:rPr>
          <w:b/>
          <w:bCs/>
          <w:sz w:val="36"/>
          <w:szCs w:val="36"/>
        </w:rPr>
      </w:pPr>
      <w:r w:rsidRPr="000B4AA2">
        <w:rPr>
          <w:b/>
          <w:bCs/>
          <w:sz w:val="36"/>
          <w:szCs w:val="36"/>
        </w:rPr>
        <w:t>https://github.com/Keerthana20RIT/healthcare.git</w:t>
      </w:r>
    </w:p>
    <w:p w14:paraId="5BB772C8" w14:textId="77777777" w:rsidR="00AC50BB" w:rsidRPr="00AC50BB" w:rsidRDefault="00AC50BB" w:rsidP="00AC50BB">
      <w:pPr>
        <w:jc w:val="both"/>
        <w:rPr>
          <w:b/>
          <w:bCs/>
          <w:sz w:val="36"/>
          <w:szCs w:val="36"/>
        </w:rPr>
      </w:pPr>
    </w:p>
    <w:sectPr w:rsidR="00AC50BB" w:rsidRPr="00AC50BB" w:rsidSect="00206FA8">
      <w:headerReference w:type="default" r:id="rId10"/>
      <w:pgSz w:w="11906" w:h="16838"/>
      <w:pgMar w:top="1440" w:right="1440" w:bottom="1440" w:left="1440"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06B3" w14:textId="77777777" w:rsidR="005E2FAB" w:rsidRDefault="005E2FAB" w:rsidP="00206FA8">
      <w:pPr>
        <w:spacing w:after="0" w:line="240" w:lineRule="auto"/>
      </w:pPr>
      <w:r>
        <w:separator/>
      </w:r>
    </w:p>
  </w:endnote>
  <w:endnote w:type="continuationSeparator" w:id="0">
    <w:p w14:paraId="5B860B47" w14:textId="77777777" w:rsidR="005E2FAB" w:rsidRDefault="005E2FAB" w:rsidP="0020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F9AF" w14:textId="77777777" w:rsidR="005E2FAB" w:rsidRDefault="005E2FAB" w:rsidP="00206FA8">
      <w:pPr>
        <w:spacing w:after="0" w:line="240" w:lineRule="auto"/>
      </w:pPr>
      <w:r>
        <w:separator/>
      </w:r>
    </w:p>
  </w:footnote>
  <w:footnote w:type="continuationSeparator" w:id="0">
    <w:p w14:paraId="25139151" w14:textId="77777777" w:rsidR="005E2FAB" w:rsidRDefault="005E2FAB" w:rsidP="00206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702B" w14:textId="4480A8DF" w:rsidR="00206FA8" w:rsidRDefault="00206FA8">
    <w:pPr>
      <w:pStyle w:val="Header"/>
    </w:pPr>
    <w:r>
      <w:rPr>
        <w:noProof/>
      </w:rPr>
      <w:drawing>
        <wp:inline distT="0" distB="0" distL="0" distR="0" wp14:anchorId="422ABB88" wp14:editId="7C692DD7">
          <wp:extent cx="14478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47800" cy="438150"/>
                  </a:xfrm>
                  <a:prstGeom prst="rect">
                    <a:avLst/>
                  </a:prstGeom>
                </pic:spPr>
              </pic:pic>
            </a:graphicData>
          </a:graphic>
        </wp:inline>
      </w:drawing>
    </w:r>
    <w:r>
      <w:ptab w:relativeTo="margin" w:alignment="center" w:leader="none"/>
    </w:r>
    <w:r>
      <w:rPr>
        <w:noProof/>
      </w:rPr>
      <w:drawing>
        <wp:inline distT="0" distB="0" distL="0" distR="0" wp14:anchorId="7A7CDC65" wp14:editId="23201A82">
          <wp:extent cx="10191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19175" cy="466725"/>
                  </a:xfrm>
                  <a:prstGeom prst="rect">
                    <a:avLst/>
                  </a:prstGeom>
                </pic:spPr>
              </pic:pic>
            </a:graphicData>
          </a:graphic>
        </wp:inline>
      </w:drawing>
    </w:r>
    <w:r>
      <w:ptab w:relativeTo="margin" w:alignment="right" w:leader="none"/>
    </w:r>
    <w:r>
      <w:rPr>
        <w:noProof/>
      </w:rPr>
      <w:drawing>
        <wp:inline distT="0" distB="0" distL="0" distR="0" wp14:anchorId="6E1F29A7" wp14:editId="3C8DDED5">
          <wp:extent cx="11620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162050" cy="485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16cid:durableId="661854906">
    <w:abstractNumId w:val="0"/>
    <w:lvlOverride w:ilvl="0"/>
    <w:lvlOverride w:ilvl="1"/>
    <w:lvlOverride w:ilvl="2"/>
    <w:lvlOverride w:ilvl="3"/>
    <w:lvlOverride w:ilvl="4"/>
    <w:lvlOverride w:ilvl="5"/>
    <w:lvlOverride w:ilvl="6"/>
    <w:lvlOverride w:ilvl="7"/>
    <w:lvlOverride w:ilvl="8"/>
  </w:num>
  <w:num w:numId="2" w16cid:durableId="912547176">
    <w:abstractNumId w:val="3"/>
    <w:lvlOverride w:ilvl="0"/>
    <w:lvlOverride w:ilvl="1"/>
    <w:lvlOverride w:ilvl="2"/>
    <w:lvlOverride w:ilvl="3"/>
    <w:lvlOverride w:ilvl="4"/>
    <w:lvlOverride w:ilvl="5"/>
    <w:lvlOverride w:ilvl="6"/>
    <w:lvlOverride w:ilvl="7"/>
    <w:lvlOverride w:ilvl="8"/>
  </w:num>
  <w:num w:numId="3" w16cid:durableId="140999527">
    <w:abstractNumId w:val="1"/>
    <w:lvlOverride w:ilvl="0"/>
    <w:lvlOverride w:ilvl="1"/>
    <w:lvlOverride w:ilvl="2"/>
    <w:lvlOverride w:ilvl="3"/>
    <w:lvlOverride w:ilvl="4"/>
    <w:lvlOverride w:ilvl="5"/>
    <w:lvlOverride w:ilvl="6"/>
    <w:lvlOverride w:ilvl="7"/>
    <w:lvlOverride w:ilvl="8"/>
  </w:num>
  <w:num w:numId="4" w16cid:durableId="1395004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A8"/>
    <w:rsid w:val="000474A2"/>
    <w:rsid w:val="000B4AA2"/>
    <w:rsid w:val="00206FA8"/>
    <w:rsid w:val="00242268"/>
    <w:rsid w:val="00244752"/>
    <w:rsid w:val="00497E02"/>
    <w:rsid w:val="004E2A63"/>
    <w:rsid w:val="005E2FAB"/>
    <w:rsid w:val="007A1596"/>
    <w:rsid w:val="007F72C6"/>
    <w:rsid w:val="00812E0C"/>
    <w:rsid w:val="00AC50BB"/>
    <w:rsid w:val="00AF52BB"/>
    <w:rsid w:val="00BC4E7E"/>
    <w:rsid w:val="00CE4A8D"/>
    <w:rsid w:val="00D10991"/>
    <w:rsid w:val="00D82041"/>
    <w:rsid w:val="00DC6348"/>
    <w:rsid w:val="00DD5A82"/>
    <w:rsid w:val="00E56F20"/>
    <w:rsid w:val="00F1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39F0"/>
  <w15:chartTrackingRefBased/>
  <w15:docId w15:val="{26877122-95B4-4DA4-9972-8D4704CA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FA8"/>
  </w:style>
  <w:style w:type="paragraph" w:styleId="Footer">
    <w:name w:val="footer"/>
    <w:basedOn w:val="Normal"/>
    <w:link w:val="FooterChar"/>
    <w:uiPriority w:val="99"/>
    <w:unhideWhenUsed/>
    <w:rsid w:val="0020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FA8"/>
  </w:style>
  <w:style w:type="character" w:customStyle="1" w:styleId="a">
    <w:name w:val="a"/>
    <w:basedOn w:val="DefaultParagraphFont"/>
    <w:rsid w:val="00DD5A82"/>
  </w:style>
  <w:style w:type="character" w:customStyle="1" w:styleId="l6">
    <w:name w:val="l6"/>
    <w:basedOn w:val="DefaultParagraphFont"/>
    <w:rsid w:val="00DD5A82"/>
  </w:style>
  <w:style w:type="character" w:customStyle="1" w:styleId="l7">
    <w:name w:val="l7"/>
    <w:basedOn w:val="DefaultParagraphFont"/>
    <w:rsid w:val="00DD5A82"/>
  </w:style>
  <w:style w:type="character" w:customStyle="1" w:styleId="l8">
    <w:name w:val="l8"/>
    <w:basedOn w:val="DefaultParagraphFont"/>
    <w:rsid w:val="00DD5A82"/>
  </w:style>
  <w:style w:type="character" w:customStyle="1" w:styleId="l10">
    <w:name w:val="l10"/>
    <w:basedOn w:val="DefaultParagraphFont"/>
    <w:rsid w:val="00DD5A82"/>
  </w:style>
  <w:style w:type="paragraph" w:styleId="NormalWeb">
    <w:name w:val="Normal (Web)"/>
    <w:basedOn w:val="Normal"/>
    <w:uiPriority w:val="99"/>
    <w:semiHidden/>
    <w:unhideWhenUsed/>
    <w:rsid w:val="00DD5A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qFormat/>
    <w:rsid w:val="00D10991"/>
    <w:pPr>
      <w:suppressAutoHyphens/>
      <w:spacing w:after="200" w:line="276" w:lineRule="auto"/>
      <w:ind w:left="720"/>
      <w:contextualSpacing/>
    </w:pPr>
    <w:rPr>
      <w:rFonts w:ascii="Calibri" w:eastAsia="Calibri" w:hAnsi="Calibri" w:cs="Mangal"/>
      <w:kern w:val="2"/>
      <w:lang w:val="en-US"/>
    </w:rPr>
  </w:style>
  <w:style w:type="character" w:styleId="Hyperlink">
    <w:name w:val="Hyperlink"/>
    <w:basedOn w:val="DefaultParagraphFont"/>
    <w:uiPriority w:val="99"/>
    <w:unhideWhenUsed/>
    <w:rsid w:val="00242268"/>
    <w:rPr>
      <w:color w:val="0563C1" w:themeColor="hyperlink"/>
      <w:u w:val="single"/>
    </w:rPr>
  </w:style>
  <w:style w:type="character" w:styleId="UnresolvedMention">
    <w:name w:val="Unresolved Mention"/>
    <w:basedOn w:val="DefaultParagraphFont"/>
    <w:uiPriority w:val="99"/>
    <w:semiHidden/>
    <w:unhideWhenUsed/>
    <w:rsid w:val="00242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0619">
      <w:bodyDiv w:val="1"/>
      <w:marLeft w:val="0"/>
      <w:marRight w:val="0"/>
      <w:marTop w:val="0"/>
      <w:marBottom w:val="0"/>
      <w:divBdr>
        <w:top w:val="none" w:sz="0" w:space="0" w:color="auto"/>
        <w:left w:val="none" w:sz="0" w:space="0" w:color="auto"/>
        <w:bottom w:val="none" w:sz="0" w:space="0" w:color="auto"/>
        <w:right w:val="none" w:sz="0" w:space="0" w:color="auto"/>
      </w:divBdr>
    </w:div>
    <w:div w:id="672223520">
      <w:bodyDiv w:val="1"/>
      <w:marLeft w:val="0"/>
      <w:marRight w:val="0"/>
      <w:marTop w:val="0"/>
      <w:marBottom w:val="0"/>
      <w:divBdr>
        <w:top w:val="none" w:sz="0" w:space="0" w:color="auto"/>
        <w:left w:val="none" w:sz="0" w:space="0" w:color="auto"/>
        <w:bottom w:val="none" w:sz="0" w:space="0" w:color="auto"/>
        <w:right w:val="none" w:sz="0" w:space="0" w:color="auto"/>
      </w:divBdr>
    </w:div>
    <w:div w:id="1525240836">
      <w:bodyDiv w:val="1"/>
      <w:marLeft w:val="0"/>
      <w:marRight w:val="0"/>
      <w:marTop w:val="0"/>
      <w:marBottom w:val="0"/>
      <w:divBdr>
        <w:top w:val="none" w:sz="0" w:space="0" w:color="auto"/>
        <w:left w:val="none" w:sz="0" w:space="0" w:color="auto"/>
        <w:bottom w:val="none" w:sz="0" w:space="0" w:color="auto"/>
        <w:right w:val="none" w:sz="0" w:space="0" w:color="auto"/>
      </w:divBdr>
      <w:divsChild>
        <w:div w:id="1593123945">
          <w:marLeft w:val="0"/>
          <w:marRight w:val="0"/>
          <w:marTop w:val="0"/>
          <w:marBottom w:val="0"/>
          <w:divBdr>
            <w:top w:val="none" w:sz="0" w:space="0" w:color="auto"/>
            <w:left w:val="none" w:sz="0" w:space="0" w:color="auto"/>
            <w:bottom w:val="none" w:sz="0" w:space="0" w:color="auto"/>
            <w:right w:val="none" w:sz="0" w:space="0" w:color="auto"/>
          </w:divBdr>
        </w:div>
        <w:div w:id="1700162481">
          <w:marLeft w:val="0"/>
          <w:marRight w:val="0"/>
          <w:marTop w:val="0"/>
          <w:marBottom w:val="0"/>
          <w:divBdr>
            <w:top w:val="none" w:sz="0" w:space="0" w:color="auto"/>
            <w:left w:val="none" w:sz="0" w:space="0" w:color="auto"/>
            <w:bottom w:val="none" w:sz="0" w:space="0" w:color="auto"/>
            <w:right w:val="none" w:sz="0" w:space="0" w:color="auto"/>
          </w:divBdr>
        </w:div>
        <w:div w:id="255869242">
          <w:marLeft w:val="0"/>
          <w:marRight w:val="0"/>
          <w:marTop w:val="0"/>
          <w:marBottom w:val="0"/>
          <w:divBdr>
            <w:top w:val="none" w:sz="0" w:space="0" w:color="auto"/>
            <w:left w:val="none" w:sz="0" w:space="0" w:color="auto"/>
            <w:bottom w:val="none" w:sz="0" w:space="0" w:color="auto"/>
            <w:right w:val="none" w:sz="0" w:space="0" w:color="auto"/>
          </w:divBdr>
        </w:div>
        <w:div w:id="1545210751">
          <w:marLeft w:val="0"/>
          <w:marRight w:val="0"/>
          <w:marTop w:val="0"/>
          <w:marBottom w:val="0"/>
          <w:divBdr>
            <w:top w:val="none" w:sz="0" w:space="0" w:color="auto"/>
            <w:left w:val="none" w:sz="0" w:space="0" w:color="auto"/>
            <w:bottom w:val="none" w:sz="0" w:space="0" w:color="auto"/>
            <w:right w:val="none" w:sz="0" w:space="0" w:color="auto"/>
          </w:divBdr>
        </w:div>
        <w:div w:id="145978178">
          <w:marLeft w:val="0"/>
          <w:marRight w:val="0"/>
          <w:marTop w:val="0"/>
          <w:marBottom w:val="0"/>
          <w:divBdr>
            <w:top w:val="none" w:sz="0" w:space="0" w:color="auto"/>
            <w:left w:val="none" w:sz="0" w:space="0" w:color="auto"/>
            <w:bottom w:val="none" w:sz="0" w:space="0" w:color="auto"/>
            <w:right w:val="none" w:sz="0" w:space="0" w:color="auto"/>
          </w:divBdr>
        </w:div>
      </w:divsChild>
    </w:div>
    <w:div w:id="1529296401">
      <w:bodyDiv w:val="1"/>
      <w:marLeft w:val="0"/>
      <w:marRight w:val="0"/>
      <w:marTop w:val="0"/>
      <w:marBottom w:val="0"/>
      <w:divBdr>
        <w:top w:val="none" w:sz="0" w:space="0" w:color="auto"/>
        <w:left w:val="none" w:sz="0" w:space="0" w:color="auto"/>
        <w:bottom w:val="none" w:sz="0" w:space="0" w:color="auto"/>
        <w:right w:val="none" w:sz="0" w:space="0" w:color="auto"/>
      </w:divBdr>
    </w:div>
    <w:div w:id="168639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web&amp;cd=&amp;cad=rja&amp;uact=8&amp;ved=0CAMQw7AJahcKEwiwk4KiorD7AhUAAAAAHQAAAAAQAg&amp;url=https%3A%2F%2Fwww.webalive.com.au%2Fbest-medical-and-healthcare-websites%2F&amp;psig=AOvVaw1Aadm_jps9wEjtqYrkkG5N&amp;ust=166860443866594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Pandya</dc:creator>
  <cp:keywords/>
  <dc:description/>
  <cp:lastModifiedBy>keerthuv1203@gmail.com</cp:lastModifiedBy>
  <cp:revision>7</cp:revision>
  <dcterms:created xsi:type="dcterms:W3CDTF">2022-10-25T10:57:00Z</dcterms:created>
  <dcterms:modified xsi:type="dcterms:W3CDTF">2022-11-15T14:08:00Z</dcterms:modified>
</cp:coreProperties>
</file>